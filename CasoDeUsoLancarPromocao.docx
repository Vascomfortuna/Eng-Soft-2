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Nome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286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Ob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romo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õ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cti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286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Prior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dade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Alta</w:t>
            </w:r>
          </w:p>
        </w:tc>
      </w:tr>
      <w:tr>
        <w:trPr>
          <w:trHeight w:val="286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ondi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in</w:t>
            </w:r>
          </w:p>
        </w:tc>
      </w:tr>
      <w:tr>
        <w:trPr>
          <w:trHeight w:val="5254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Cen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rio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prin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 w:right="88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z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romoç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õ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s”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 w:right="1314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stra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romoç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õ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til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z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sel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stá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”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õ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“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”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 w:right="1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sist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romoç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”</w:t>
            </w:r>
          </w:p>
        </w:tc>
      </w:tr>
      <w:tr>
        <w:trPr>
          <w:trHeight w:val="562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Cen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rio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clicar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“Ca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lar”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286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ondiç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ã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04" w:hRule="exact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15" w:space="0" w:color="CCCCCC"/>
              <w:right w:val="single" w:sz="5" w:space="0" w:color="000000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sectPr>
      <w:type w:val="continuous"/>
      <w:pgSz w:w="11920" w:h="16840"/>
      <w:pgMar w:top="1300" w:bottom="280" w:left="1480" w:right="15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